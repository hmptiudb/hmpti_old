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F9A8" w14:textId="295C6710" w:rsidR="00D262BA" w:rsidRDefault="00000000">
      <w:pPr>
        <w:spacing w:before="41" w:line="258" w:lineRule="auto"/>
        <w:ind w:left="120" w:right="4994"/>
        <w:rPr>
          <w:rFonts w:ascii="Berlin Sans FB Demi" w:eastAsia="Berlin Sans FB Demi" w:hAnsi="Berlin Sans FB Demi" w:cs="Berlin Sans FB Demi"/>
          <w:sz w:val="56"/>
          <w:szCs w:val="56"/>
        </w:rPr>
      </w:pPr>
      <w:r>
        <w:rPr>
          <w:rFonts w:ascii="Berlin Sans FB Demi" w:eastAsia="Berlin Sans FB Demi" w:hAnsi="Berlin Sans FB Demi" w:cs="Berlin Sans FB Demi"/>
          <w:b/>
          <w:sz w:val="56"/>
          <w:szCs w:val="56"/>
        </w:rPr>
        <w:t>TAUFIQ</w:t>
      </w:r>
      <w:r>
        <w:rPr>
          <w:rFonts w:ascii="Berlin Sans FB Demi" w:eastAsia="Berlin Sans FB Demi" w:hAnsi="Berlin Sans FB Demi" w:cs="Berlin Sans FB Demi"/>
          <w:b/>
          <w:spacing w:val="120"/>
          <w:sz w:val="56"/>
          <w:szCs w:val="56"/>
        </w:rPr>
        <w:t xml:space="preserve"> </w:t>
      </w:r>
      <w:r>
        <w:rPr>
          <w:rFonts w:ascii="Berlin Sans FB Demi" w:eastAsia="Berlin Sans FB Demi" w:hAnsi="Berlin Sans FB Demi" w:cs="Berlin Sans FB Demi"/>
          <w:b/>
          <w:sz w:val="56"/>
          <w:szCs w:val="56"/>
        </w:rPr>
        <w:t>F</w:t>
      </w:r>
      <w:r>
        <w:rPr>
          <w:rFonts w:ascii="Berlin Sans FB Demi" w:eastAsia="Berlin Sans FB Demi" w:hAnsi="Berlin Sans FB Demi" w:cs="Berlin Sans FB Demi"/>
          <w:b/>
          <w:spacing w:val="2"/>
          <w:sz w:val="56"/>
          <w:szCs w:val="56"/>
        </w:rPr>
        <w:t>A</w:t>
      </w:r>
      <w:r>
        <w:rPr>
          <w:rFonts w:ascii="Berlin Sans FB Demi" w:eastAsia="Berlin Sans FB Demi" w:hAnsi="Berlin Sans FB Demi" w:cs="Berlin Sans FB Demi"/>
          <w:b/>
          <w:sz w:val="56"/>
          <w:szCs w:val="56"/>
        </w:rPr>
        <w:t xml:space="preserve">DHLY </w:t>
      </w:r>
      <w:r w:rsidR="00A63FC6">
        <w:rPr>
          <w:rFonts w:ascii="Berlin Sans FB Demi" w:eastAsia="Berlin Sans FB Demi" w:hAnsi="Berlin Sans FB Demi" w:cs="Berlin Sans FB Demi"/>
          <w:b/>
          <w:sz w:val="56"/>
          <w:szCs w:val="56"/>
        </w:rPr>
        <w:t xml:space="preserve">          </w:t>
      </w:r>
      <w:r>
        <w:rPr>
          <w:rFonts w:ascii="Berlin Sans FB Demi" w:eastAsia="Berlin Sans FB Demi" w:hAnsi="Berlin Sans FB Demi" w:cs="Berlin Sans FB Demi"/>
          <w:b/>
          <w:sz w:val="56"/>
          <w:szCs w:val="56"/>
        </w:rPr>
        <w:t>R</w:t>
      </w:r>
      <w:r>
        <w:rPr>
          <w:rFonts w:ascii="Berlin Sans FB Demi" w:eastAsia="Berlin Sans FB Demi" w:hAnsi="Berlin Sans FB Demi" w:cs="Berlin Sans FB Demi"/>
          <w:b/>
          <w:spacing w:val="2"/>
          <w:sz w:val="56"/>
          <w:szCs w:val="56"/>
        </w:rPr>
        <w:t>A</w:t>
      </w:r>
      <w:r>
        <w:rPr>
          <w:rFonts w:ascii="Berlin Sans FB Demi" w:eastAsia="Berlin Sans FB Demi" w:hAnsi="Berlin Sans FB Demi" w:cs="Berlin Sans FB Demi"/>
          <w:b/>
          <w:sz w:val="56"/>
          <w:szCs w:val="56"/>
        </w:rPr>
        <w:t>MAD</w:t>
      </w:r>
      <w:r>
        <w:rPr>
          <w:rFonts w:ascii="Berlin Sans FB Demi" w:eastAsia="Berlin Sans FB Demi" w:hAnsi="Berlin Sans FB Demi" w:cs="Berlin Sans FB Demi"/>
          <w:b/>
          <w:spacing w:val="1"/>
          <w:sz w:val="56"/>
          <w:szCs w:val="56"/>
        </w:rPr>
        <w:t>H</w:t>
      </w:r>
      <w:r>
        <w:rPr>
          <w:rFonts w:ascii="Berlin Sans FB Demi" w:eastAsia="Berlin Sans FB Demi" w:hAnsi="Berlin Sans FB Demi" w:cs="Berlin Sans FB Demi"/>
          <w:b/>
          <w:sz w:val="56"/>
          <w:szCs w:val="56"/>
        </w:rPr>
        <w:t>AN</w:t>
      </w:r>
      <w:r w:rsidR="0027053C">
        <w:rPr>
          <w:rFonts w:ascii="Berlin Sans FB Demi" w:eastAsia="Berlin Sans FB Demi" w:hAnsi="Berlin Sans FB Demi" w:cs="Berlin Sans FB Demi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EA9380" wp14:editId="487D258E">
            <wp:simplePos x="457200" y="182880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440000"/>
            <wp:effectExtent l="0" t="0" r="825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489BC" w14:textId="77777777" w:rsidR="00D262BA" w:rsidRDefault="00D262BA">
      <w:pPr>
        <w:spacing w:before="9" w:line="160" w:lineRule="exact"/>
        <w:rPr>
          <w:sz w:val="16"/>
          <w:szCs w:val="16"/>
        </w:rPr>
      </w:pPr>
    </w:p>
    <w:p w14:paraId="2034B3C3" w14:textId="77777777" w:rsidR="00D262BA" w:rsidRDefault="00D262BA">
      <w:pPr>
        <w:spacing w:line="200" w:lineRule="exact"/>
      </w:pPr>
    </w:p>
    <w:p w14:paraId="20E0F7BD" w14:textId="77777777" w:rsidR="00D262BA" w:rsidRDefault="00000000">
      <w:pPr>
        <w:ind w:left="106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DATA P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I</w:t>
      </w:r>
      <w:r>
        <w:rPr>
          <w:rFonts w:ascii="Cambria" w:eastAsia="Cambria" w:hAnsi="Cambria" w:cs="Cambria"/>
          <w:b/>
          <w:sz w:val="52"/>
          <w:szCs w:val="52"/>
        </w:rPr>
        <w:t>B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DI</w:t>
      </w:r>
    </w:p>
    <w:p w14:paraId="718CD477" w14:textId="3A6B9604" w:rsidR="00D262BA" w:rsidRDefault="00000000">
      <w:pPr>
        <w:spacing w:before="47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at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gg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Lah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r w:rsidR="00545B13">
        <w:rPr>
          <w:rFonts w:ascii="Calibri" w:eastAsia="Calibri" w:hAnsi="Calibri" w:cs="Calibri"/>
          <w:sz w:val="28"/>
          <w:szCs w:val="28"/>
        </w:rPr>
        <w:t>Surakarta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,12 November 2003</w:t>
      </w:r>
    </w:p>
    <w:p w14:paraId="42BFCC05" w14:textId="3271CA8B" w:rsidR="00D262BA" w:rsidRDefault="00000000">
      <w:pPr>
        <w:spacing w:before="66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at            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Sanggung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,Gatak,Sukoharjo</w:t>
      </w:r>
      <w:proofErr w:type="spellEnd"/>
    </w:p>
    <w:p w14:paraId="5302C025" w14:textId="53FCCEDE" w:rsidR="00D262BA" w:rsidRDefault="00000000">
      <w:pPr>
        <w:spacing w:before="66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    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r w:rsidR="00545B13">
        <w:rPr>
          <w:rFonts w:ascii="Calibri" w:eastAsia="Calibri" w:hAnsi="Calibri" w:cs="Calibri"/>
          <w:sz w:val="28"/>
          <w:szCs w:val="28"/>
        </w:rPr>
        <w:t>085601138520</w:t>
      </w:r>
    </w:p>
    <w:p w14:paraId="2B922D99" w14:textId="0FE42324" w:rsidR="00D262BA" w:rsidRDefault="00000000">
      <w:pPr>
        <w:spacing w:before="67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Kel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6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laki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-laki</w:t>
      </w:r>
      <w:proofErr w:type="spellEnd"/>
    </w:p>
    <w:p w14:paraId="21EC1E7A" w14:textId="6796A6EF" w:rsidR="00D262BA" w:rsidRDefault="00000000">
      <w:pPr>
        <w:spacing w:before="66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            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9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r w:rsidR="00545B13">
        <w:rPr>
          <w:rFonts w:ascii="Calibri" w:eastAsia="Calibri" w:hAnsi="Calibri" w:cs="Calibri"/>
          <w:sz w:val="28"/>
          <w:szCs w:val="28"/>
        </w:rPr>
        <w:t>Islam</w:t>
      </w:r>
      <w:proofErr w:type="gramEnd"/>
    </w:p>
    <w:p w14:paraId="7A59E444" w14:textId="521559D1" w:rsidR="00D262BA" w:rsidRDefault="00000000">
      <w:pPr>
        <w:spacing w:before="66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ail              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ramadhanfadli614@gmail.com</w:t>
      </w:r>
    </w:p>
    <w:p w14:paraId="6596FC83" w14:textId="3C7EB343" w:rsidR="00D262BA" w:rsidRDefault="00000000">
      <w:pPr>
        <w:spacing w:before="66"/>
        <w:ind w:left="180"/>
        <w:rPr>
          <w:rFonts w:ascii="Calibri" w:eastAsia="Calibri" w:hAnsi="Calibri" w:cs="Calibri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-   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Stat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                      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5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:</w:t>
      </w:r>
      <w:r w:rsidR="00545B13">
        <w:rPr>
          <w:rFonts w:ascii="Calibri" w:eastAsia="Calibri" w:hAnsi="Calibri" w:cs="Calibri"/>
          <w:sz w:val="28"/>
          <w:szCs w:val="28"/>
        </w:rPr>
        <w:t>Belum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Menikah</w:t>
      </w:r>
      <w:proofErr w:type="spellEnd"/>
    </w:p>
    <w:p w14:paraId="6C621883" w14:textId="77777777" w:rsidR="00D262BA" w:rsidRDefault="00D262BA">
      <w:pPr>
        <w:spacing w:line="200" w:lineRule="exact"/>
      </w:pPr>
    </w:p>
    <w:p w14:paraId="0A533B26" w14:textId="77777777" w:rsidR="00D262BA" w:rsidRDefault="00D262BA">
      <w:pPr>
        <w:spacing w:before="15" w:line="260" w:lineRule="exact"/>
        <w:rPr>
          <w:sz w:val="26"/>
          <w:szCs w:val="26"/>
        </w:rPr>
      </w:pPr>
    </w:p>
    <w:p w14:paraId="3610E777" w14:textId="77777777" w:rsidR="00D262BA" w:rsidRDefault="00000000">
      <w:pPr>
        <w:ind w:left="106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P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E</w:t>
      </w:r>
      <w:r>
        <w:rPr>
          <w:rFonts w:ascii="Cambria" w:eastAsia="Cambria" w:hAnsi="Cambria" w:cs="Cambria"/>
          <w:b/>
          <w:sz w:val="52"/>
          <w:szCs w:val="52"/>
        </w:rPr>
        <w:t>NDIDI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K</w:t>
      </w:r>
      <w:r>
        <w:rPr>
          <w:rFonts w:ascii="Cambria" w:eastAsia="Cambria" w:hAnsi="Cambria" w:cs="Cambria"/>
          <w:b/>
          <w:sz w:val="52"/>
          <w:szCs w:val="52"/>
        </w:rPr>
        <w:t>AN</w:t>
      </w:r>
    </w:p>
    <w:p w14:paraId="36E2D83C" w14:textId="378E3BB5" w:rsidR="00545B13" w:rsidRDefault="00000000" w:rsidP="00545B13">
      <w:pPr>
        <w:spacing w:before="50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 w:rsidR="00545B13">
        <w:rPr>
          <w:rFonts w:ascii="Calibri" w:eastAsia="Calibri" w:hAnsi="Calibri" w:cs="Calibri"/>
          <w:sz w:val="28"/>
          <w:szCs w:val="28"/>
        </w:rPr>
        <w:t>SDN SANGGUNG 02(2011/2016)</w:t>
      </w:r>
    </w:p>
    <w:p w14:paraId="67DBD2E2" w14:textId="773609CE" w:rsidR="00545B13" w:rsidRDefault="00000000" w:rsidP="00545B13">
      <w:pPr>
        <w:spacing w:before="25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 w:rsidR="00545B13">
        <w:rPr>
          <w:rFonts w:ascii="Calibri" w:eastAsia="Calibri" w:hAnsi="Calibri" w:cs="Calibri"/>
          <w:sz w:val="28"/>
          <w:szCs w:val="28"/>
        </w:rPr>
        <w:t xml:space="preserve">SMPN 01 </w:t>
      </w:r>
      <w:proofErr w:type="gramStart"/>
      <w:r w:rsidR="00545B13">
        <w:rPr>
          <w:rFonts w:ascii="Calibri" w:eastAsia="Calibri" w:hAnsi="Calibri" w:cs="Calibri"/>
          <w:sz w:val="28"/>
          <w:szCs w:val="28"/>
        </w:rPr>
        <w:t>SAWIT(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2016/2019)</w:t>
      </w:r>
    </w:p>
    <w:p w14:paraId="2E01D4EA" w14:textId="4A3A8BA6" w:rsidR="00D262BA" w:rsidRDefault="00000000">
      <w:pPr>
        <w:spacing w:before="28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 w:rsidR="00545B13">
        <w:rPr>
          <w:rFonts w:ascii="Calibri" w:eastAsia="Calibri" w:hAnsi="Calibri" w:cs="Calibri"/>
          <w:sz w:val="28"/>
          <w:szCs w:val="28"/>
        </w:rPr>
        <w:t xml:space="preserve">SMKN 05 </w:t>
      </w:r>
      <w:proofErr w:type="gramStart"/>
      <w:r w:rsidR="00545B13">
        <w:rPr>
          <w:rFonts w:ascii="Calibri" w:eastAsia="Calibri" w:hAnsi="Calibri" w:cs="Calibri"/>
          <w:sz w:val="28"/>
          <w:szCs w:val="28"/>
        </w:rPr>
        <w:t>SURAKARTA(</w:t>
      </w:r>
      <w:proofErr w:type="gramEnd"/>
      <w:r w:rsidR="00545B13">
        <w:rPr>
          <w:rFonts w:ascii="Calibri" w:eastAsia="Calibri" w:hAnsi="Calibri" w:cs="Calibri"/>
          <w:sz w:val="28"/>
          <w:szCs w:val="28"/>
        </w:rPr>
        <w:t>2019/2022)</w:t>
      </w:r>
    </w:p>
    <w:p w14:paraId="1751F3F2" w14:textId="77777777" w:rsidR="00D262BA" w:rsidRDefault="00D262BA">
      <w:pPr>
        <w:spacing w:before="5" w:line="180" w:lineRule="exact"/>
        <w:rPr>
          <w:sz w:val="18"/>
          <w:szCs w:val="18"/>
        </w:rPr>
      </w:pPr>
    </w:p>
    <w:p w14:paraId="3E0843B6" w14:textId="77777777" w:rsidR="00D262BA" w:rsidRDefault="00D262BA">
      <w:pPr>
        <w:spacing w:line="200" w:lineRule="exact"/>
      </w:pPr>
    </w:p>
    <w:p w14:paraId="5E1A6AD1" w14:textId="77777777" w:rsidR="00D262BA" w:rsidRDefault="00D262BA">
      <w:pPr>
        <w:spacing w:line="200" w:lineRule="exact"/>
      </w:pPr>
    </w:p>
    <w:p w14:paraId="3680BBA1" w14:textId="77777777" w:rsidR="00D262BA" w:rsidRDefault="00000000">
      <w:pPr>
        <w:ind w:left="106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P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E</w:t>
      </w:r>
      <w:r>
        <w:rPr>
          <w:rFonts w:ascii="Cambria" w:eastAsia="Cambria" w:hAnsi="Cambria" w:cs="Cambria"/>
          <w:b/>
          <w:sz w:val="52"/>
          <w:szCs w:val="52"/>
        </w:rPr>
        <w:t>NG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LAMAN</w:t>
      </w:r>
    </w:p>
    <w:p w14:paraId="684DB6EB" w14:textId="086F4744" w:rsidR="00545B13" w:rsidRDefault="00000000" w:rsidP="00545B13">
      <w:pPr>
        <w:spacing w:before="50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Anggota</w:t>
      </w:r>
      <w:proofErr w:type="spellEnd"/>
      <w:r w:rsidR="00545B1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Rebana</w:t>
      </w:r>
      <w:proofErr w:type="spellEnd"/>
      <w:r w:rsidR="00545B1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azkadina</w:t>
      </w:r>
      <w:proofErr w:type="spellEnd"/>
    </w:p>
    <w:p w14:paraId="3923B5F1" w14:textId="3CB0311C" w:rsidR="00D262BA" w:rsidRDefault="00000000" w:rsidP="00545B13">
      <w:pPr>
        <w:spacing w:before="28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Anggota</w:t>
      </w:r>
      <w:proofErr w:type="spellEnd"/>
      <w:r w:rsidR="00545B13">
        <w:rPr>
          <w:rFonts w:ascii="Calibri" w:eastAsia="Calibri" w:hAnsi="Calibri" w:cs="Calibri"/>
          <w:sz w:val="28"/>
          <w:szCs w:val="28"/>
        </w:rPr>
        <w:t xml:space="preserve"> Karang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Taruna</w:t>
      </w:r>
      <w:proofErr w:type="spellEnd"/>
      <w:r w:rsidR="00545B1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Desa</w:t>
      </w:r>
      <w:proofErr w:type="spellEnd"/>
      <w:r w:rsidR="00545B1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545B13">
        <w:rPr>
          <w:rFonts w:ascii="Calibri" w:eastAsia="Calibri" w:hAnsi="Calibri" w:cs="Calibri"/>
          <w:sz w:val="28"/>
          <w:szCs w:val="28"/>
        </w:rPr>
        <w:t>Sanggung</w:t>
      </w:r>
      <w:proofErr w:type="spellEnd"/>
    </w:p>
    <w:p w14:paraId="4E58DC02" w14:textId="7776B25F" w:rsidR="00545B13" w:rsidRDefault="00545B13" w:rsidP="00545B13">
      <w:pPr>
        <w:spacing w:before="28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proofErr w:type="spellStart"/>
      <w:r>
        <w:rPr>
          <w:rFonts w:ascii="Calibri" w:eastAsia="Calibri" w:hAnsi="Calibri" w:cs="Calibri"/>
          <w:sz w:val="28"/>
          <w:szCs w:val="28"/>
        </w:rPr>
        <w:t>Anggota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GASTPALSKA</w:t>
      </w:r>
    </w:p>
    <w:p w14:paraId="2A07AAFB" w14:textId="77777777" w:rsidR="00D262BA" w:rsidRDefault="00D262BA">
      <w:pPr>
        <w:spacing w:before="5" w:line="180" w:lineRule="exact"/>
        <w:rPr>
          <w:sz w:val="18"/>
          <w:szCs w:val="18"/>
        </w:rPr>
      </w:pPr>
    </w:p>
    <w:p w14:paraId="03371D27" w14:textId="77777777" w:rsidR="00D262BA" w:rsidRDefault="00D262BA">
      <w:pPr>
        <w:spacing w:line="200" w:lineRule="exact"/>
      </w:pPr>
    </w:p>
    <w:p w14:paraId="74661CF5" w14:textId="77777777" w:rsidR="00D262BA" w:rsidRDefault="00D262BA">
      <w:pPr>
        <w:spacing w:line="200" w:lineRule="exact"/>
      </w:pPr>
    </w:p>
    <w:p w14:paraId="0C71E144" w14:textId="77777777" w:rsidR="00D262BA" w:rsidRDefault="00000000">
      <w:pPr>
        <w:ind w:left="106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 xml:space="preserve">HOBI                                       </w:t>
      </w:r>
      <w:r>
        <w:rPr>
          <w:rFonts w:ascii="Cambria" w:eastAsia="Cambria" w:hAnsi="Cambria" w:cs="Cambria"/>
          <w:b/>
          <w:spacing w:val="3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KO</w:t>
      </w:r>
      <w:r>
        <w:rPr>
          <w:rFonts w:ascii="Cambria" w:eastAsia="Cambria" w:hAnsi="Cambria" w:cs="Cambria"/>
          <w:b/>
          <w:spacing w:val="-2"/>
          <w:sz w:val="52"/>
          <w:szCs w:val="52"/>
        </w:rPr>
        <w:t>NT</w:t>
      </w:r>
      <w:r>
        <w:rPr>
          <w:rFonts w:ascii="Cambria" w:eastAsia="Cambria" w:hAnsi="Cambria" w:cs="Cambria"/>
          <w:b/>
          <w:sz w:val="52"/>
          <w:szCs w:val="52"/>
        </w:rPr>
        <w:t>AK</w:t>
      </w:r>
    </w:p>
    <w:p w14:paraId="2076AD8B" w14:textId="434245D3" w:rsidR="00545B13" w:rsidRDefault="00000000" w:rsidP="00A63FC6">
      <w:pPr>
        <w:spacing w:before="50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- </w:t>
      </w:r>
      <w:r w:rsidR="00545B13">
        <w:rPr>
          <w:rFonts w:ascii="Calibri" w:eastAsia="Calibri" w:hAnsi="Calibri" w:cs="Calibri"/>
          <w:sz w:val="28"/>
          <w:szCs w:val="28"/>
        </w:rPr>
        <w:t>SWIMMING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</w:t>
      </w:r>
      <w:r w:rsidR="00545B13">
        <w:rPr>
          <w:rFonts w:ascii="Calibri" w:eastAsia="Calibri" w:hAnsi="Calibri" w:cs="Calibri"/>
          <w:sz w:val="28"/>
          <w:szCs w:val="28"/>
        </w:rPr>
        <w:t>-085601138520(WA/HP)</w:t>
      </w:r>
    </w:p>
    <w:p w14:paraId="4A8E2D14" w14:textId="527428B9" w:rsidR="00A63FC6" w:rsidRDefault="00000000" w:rsidP="00545B13">
      <w:pPr>
        <w:spacing w:before="28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-</w:t>
      </w:r>
      <w:r w:rsidR="00545B13">
        <w:rPr>
          <w:rFonts w:ascii="Calibri" w:eastAsia="Calibri" w:hAnsi="Calibri" w:cs="Calibri"/>
          <w:sz w:val="28"/>
          <w:szCs w:val="28"/>
        </w:rPr>
        <w:t xml:space="preserve"> TRAVELING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</w:t>
      </w:r>
      <w:r w:rsidR="00A63FC6">
        <w:rPr>
          <w:rFonts w:ascii="Calibri" w:eastAsia="Calibri" w:hAnsi="Calibri" w:cs="Calibri"/>
          <w:sz w:val="28"/>
          <w:szCs w:val="28"/>
        </w:rPr>
        <w:t xml:space="preserve">    </w:t>
      </w:r>
      <w:hyperlink r:id="rId6" w:history="1">
        <w:r w:rsidR="00A63FC6" w:rsidRPr="00635E38">
          <w:rPr>
            <w:rStyle w:val="Hyperlink"/>
            <w:rFonts w:ascii="Calibri" w:eastAsia="Calibri" w:hAnsi="Calibri" w:cs="Calibri"/>
            <w:sz w:val="28"/>
            <w:szCs w:val="28"/>
          </w:rPr>
          <w:t>-ramadhanfadli614@gmail.com</w:t>
        </w:r>
      </w:hyperlink>
    </w:p>
    <w:p w14:paraId="2F251A41" w14:textId="3C04E184" w:rsidR="00D262BA" w:rsidRDefault="00000000" w:rsidP="00545B13">
      <w:pPr>
        <w:spacing w:before="28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 w:rsidR="00A63FC6"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               -IG: rmd.nf</w:t>
      </w:r>
    </w:p>
    <w:p w14:paraId="012BB3CA" w14:textId="3AC6DBE6" w:rsidR="00A63FC6" w:rsidRDefault="00A63FC6" w:rsidP="00545B13">
      <w:pPr>
        <w:spacing w:before="28"/>
        <w:ind w:left="120"/>
        <w:rPr>
          <w:rFonts w:ascii="Calibri" w:eastAsia="Calibri" w:hAnsi="Calibri" w:cs="Calibri"/>
          <w:sz w:val="28"/>
          <w:szCs w:val="28"/>
        </w:rPr>
        <w:sectPr w:rsidR="00A63FC6">
          <w:pgSz w:w="11920" w:h="16840"/>
          <w:pgMar w:top="1480" w:right="1680" w:bottom="280" w:left="60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 xml:space="preserve">          </w:t>
      </w:r>
    </w:p>
    <w:p w14:paraId="049D00B0" w14:textId="77777777" w:rsidR="00D262BA" w:rsidRDefault="00D262BA">
      <w:pPr>
        <w:spacing w:line="200" w:lineRule="exact"/>
      </w:pPr>
    </w:p>
    <w:sectPr w:rsidR="00D262BA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12BBF"/>
    <w:multiLevelType w:val="multilevel"/>
    <w:tmpl w:val="0A78ED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7692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BA"/>
    <w:rsid w:val="0027053C"/>
    <w:rsid w:val="00545B13"/>
    <w:rsid w:val="00A63FC6"/>
    <w:rsid w:val="00D262BA"/>
    <w:rsid w:val="00F4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9B49"/>
  <w15:docId w15:val="{3B4CC5EE-D847-4E22-9AA2-E4543206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3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ramadhanfadli61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Prianto</cp:lastModifiedBy>
  <cp:revision>2</cp:revision>
  <dcterms:created xsi:type="dcterms:W3CDTF">2022-10-10T04:33:00Z</dcterms:created>
  <dcterms:modified xsi:type="dcterms:W3CDTF">2022-10-10T04:33:00Z</dcterms:modified>
</cp:coreProperties>
</file>